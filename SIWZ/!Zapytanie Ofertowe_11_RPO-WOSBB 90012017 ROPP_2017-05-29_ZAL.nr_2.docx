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FD" w:rsidRPr="00A60F89" w:rsidRDefault="002935FD" w:rsidP="00A75255">
      <w:pPr>
        <w:pStyle w:val="5zw"/>
        <w:shd w:val="clear" w:color="auto" w:fill="F2F2F2"/>
        <w:rPr>
          <w:rFonts w:ascii="Times New Roman" w:hAnsi="Times New Roman"/>
        </w:rPr>
      </w:pPr>
      <w:r w:rsidRPr="002B6718">
        <w:rPr>
          <w:rFonts w:ascii="Times New Roman" w:hAnsi="Times New Roman"/>
          <w:b/>
        </w:rPr>
        <w:t xml:space="preserve">Załącznik nr </w:t>
      </w:r>
      <w:r>
        <w:rPr>
          <w:rFonts w:ascii="Times New Roman" w:hAnsi="Times New Roman"/>
          <w:b/>
        </w:rPr>
        <w:t>2</w:t>
      </w:r>
      <w:r w:rsidRPr="002B6718">
        <w:rPr>
          <w:rFonts w:ascii="Times New Roman" w:hAnsi="Times New Roman"/>
          <w:b/>
        </w:rPr>
        <w:t xml:space="preserve"> </w:t>
      </w:r>
      <w:r w:rsidRPr="002B6718">
        <w:rPr>
          <w:rFonts w:ascii="Times New Roman" w:hAnsi="Times New Roman"/>
        </w:rPr>
        <w:t xml:space="preserve">do Zapytania </w:t>
      </w:r>
      <w:r w:rsidRPr="00A60F89">
        <w:rPr>
          <w:rFonts w:ascii="Times New Roman" w:hAnsi="Times New Roman"/>
        </w:rPr>
        <w:t xml:space="preserve">Ofertowego nr </w:t>
      </w:r>
      <w:r w:rsidR="007040FD" w:rsidRPr="00A60F89">
        <w:rPr>
          <w:rFonts w:ascii="Times New Roman" w:hAnsi="Times New Roman"/>
        </w:rPr>
        <w:t>1</w:t>
      </w:r>
      <w:r w:rsidR="00416AC8" w:rsidRPr="00A60F89">
        <w:rPr>
          <w:rFonts w:ascii="Times New Roman" w:hAnsi="Times New Roman"/>
        </w:rPr>
        <w:t>1</w:t>
      </w:r>
      <w:r w:rsidRPr="00A60F89">
        <w:rPr>
          <w:rFonts w:ascii="Times New Roman" w:hAnsi="Times New Roman"/>
        </w:rPr>
        <w:t>/</w:t>
      </w:r>
      <w:proofErr w:type="spellStart"/>
      <w:r w:rsidRPr="00A60F89">
        <w:rPr>
          <w:rFonts w:ascii="Times New Roman" w:hAnsi="Times New Roman"/>
        </w:rPr>
        <w:t>RPO-WO</w:t>
      </w:r>
      <w:proofErr w:type="spellEnd"/>
      <w:r w:rsidRPr="00A60F89">
        <w:rPr>
          <w:rFonts w:ascii="Times New Roman" w:hAnsi="Times New Roman"/>
        </w:rPr>
        <w:t xml:space="preserve">/SBB 9001/2017 z dnia </w:t>
      </w:r>
      <w:r w:rsidR="0020590D" w:rsidRPr="00A60F89">
        <w:rPr>
          <w:rFonts w:ascii="Times New Roman" w:hAnsi="Times New Roman"/>
        </w:rPr>
        <w:t>2</w:t>
      </w:r>
      <w:r w:rsidR="00A60F89" w:rsidRPr="00A60F89">
        <w:rPr>
          <w:rFonts w:ascii="Times New Roman" w:hAnsi="Times New Roman"/>
        </w:rPr>
        <w:t>9</w:t>
      </w:r>
      <w:r w:rsidRPr="00A60F89">
        <w:rPr>
          <w:rFonts w:ascii="Times New Roman" w:hAnsi="Times New Roman"/>
        </w:rPr>
        <w:t>.0</w:t>
      </w:r>
      <w:r w:rsidR="007040FD" w:rsidRPr="00A60F89">
        <w:rPr>
          <w:rFonts w:ascii="Times New Roman" w:hAnsi="Times New Roman"/>
        </w:rPr>
        <w:t>5</w:t>
      </w:r>
      <w:r w:rsidRPr="00A60F89">
        <w:rPr>
          <w:rFonts w:ascii="Times New Roman" w:hAnsi="Times New Roman"/>
        </w:rPr>
        <w:t>.2017r.</w:t>
      </w:r>
    </w:p>
    <w:p w:rsidR="002935FD" w:rsidRPr="00A60F89" w:rsidRDefault="002935FD" w:rsidP="00377CF1">
      <w:pPr>
        <w:pStyle w:val="3bold"/>
        <w:rPr>
          <w:rFonts w:ascii="Times New Roman" w:hAnsi="Times New Roman"/>
        </w:rPr>
      </w:pPr>
    </w:p>
    <w:p w:rsidR="002935FD" w:rsidRPr="00A60F89" w:rsidRDefault="002935FD" w:rsidP="00377CF1">
      <w:pPr>
        <w:pStyle w:val="3bold"/>
        <w:rPr>
          <w:rFonts w:ascii="Times New Roman" w:hAnsi="Times New Roman"/>
          <w:sz w:val="28"/>
        </w:rPr>
      </w:pPr>
      <w:r w:rsidRPr="00A60F89">
        <w:rPr>
          <w:rFonts w:ascii="Times New Roman" w:hAnsi="Times New Roman"/>
        </w:rPr>
        <w:br/>
      </w:r>
      <w:r w:rsidRPr="00A60F89">
        <w:rPr>
          <w:rFonts w:ascii="Times New Roman" w:hAnsi="Times New Roman"/>
          <w:sz w:val="28"/>
        </w:rPr>
        <w:t>FORMULARZ OFERTY</w:t>
      </w:r>
    </w:p>
    <w:p w:rsidR="002935FD" w:rsidRPr="00B86843" w:rsidRDefault="002935FD" w:rsidP="007D4A74">
      <w:pPr>
        <w:pStyle w:val="4sr"/>
        <w:jc w:val="left"/>
        <w:rPr>
          <w:rFonts w:ascii="Times New Roman" w:hAnsi="Times New Roman"/>
        </w:rPr>
      </w:pPr>
      <w:r w:rsidRPr="00A60F89">
        <w:rPr>
          <w:rFonts w:ascii="Times New Roman" w:hAnsi="Times New Roman"/>
        </w:rPr>
        <w:t xml:space="preserve">W odpowiedzi na Zapytanie Ofertowe nr  </w:t>
      </w:r>
      <w:r w:rsidR="007040FD" w:rsidRPr="00A60F89">
        <w:rPr>
          <w:rFonts w:ascii="Times New Roman" w:hAnsi="Times New Roman"/>
        </w:rPr>
        <w:t>1</w:t>
      </w:r>
      <w:r w:rsidR="00416AC8" w:rsidRPr="00A60F89">
        <w:rPr>
          <w:rFonts w:ascii="Times New Roman" w:hAnsi="Times New Roman"/>
        </w:rPr>
        <w:t>1</w:t>
      </w:r>
      <w:r w:rsidRPr="00A60F89">
        <w:rPr>
          <w:rFonts w:ascii="Times New Roman" w:hAnsi="Times New Roman"/>
        </w:rPr>
        <w:t xml:space="preserve">/RPO-WO/SBB 9001/2017 z dnia </w:t>
      </w:r>
      <w:r w:rsidR="0020590D" w:rsidRPr="00A60F89">
        <w:rPr>
          <w:rFonts w:ascii="Times New Roman" w:hAnsi="Times New Roman"/>
        </w:rPr>
        <w:t>2</w:t>
      </w:r>
      <w:r w:rsidR="00A60F89">
        <w:rPr>
          <w:rFonts w:ascii="Times New Roman" w:hAnsi="Times New Roman"/>
        </w:rPr>
        <w:t>9</w:t>
      </w:r>
      <w:r w:rsidRPr="00A60F89">
        <w:rPr>
          <w:rFonts w:ascii="Times New Roman" w:hAnsi="Times New Roman"/>
        </w:rPr>
        <w:t>.0</w:t>
      </w:r>
      <w:r w:rsidR="007040FD" w:rsidRPr="00A60F89">
        <w:rPr>
          <w:rFonts w:ascii="Times New Roman" w:hAnsi="Times New Roman"/>
        </w:rPr>
        <w:t>5</w:t>
      </w:r>
      <w:r w:rsidRPr="00A60F89">
        <w:rPr>
          <w:rFonts w:ascii="Times New Roman" w:hAnsi="Times New Roman"/>
        </w:rPr>
        <w:t>.2017r</w:t>
      </w:r>
      <w:bookmarkStart w:id="0" w:name="_GoBack"/>
      <w:bookmarkEnd w:id="0"/>
      <w:r w:rsidRPr="00A60F89">
        <w:rPr>
          <w:rFonts w:ascii="Times New Roman" w:hAnsi="Times New Roman"/>
        </w:rPr>
        <w:t>. składamy poniższą ofertę:</w:t>
      </w:r>
    </w:p>
    <w:tbl>
      <w:tblPr>
        <w:tblW w:w="10490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2754"/>
        <w:gridCol w:w="1613"/>
        <w:gridCol w:w="1651"/>
        <w:gridCol w:w="4472"/>
      </w:tblGrid>
      <w:tr w:rsidR="002935FD" w:rsidRPr="00B86843" w:rsidTr="008562E8">
        <w:trPr>
          <w:trHeight w:val="120"/>
          <w:jc w:val="center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</w:rPr>
            </w:pPr>
            <w:r w:rsidRPr="00B86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Dane Oferenta</w:t>
            </w:r>
          </w:p>
        </w:tc>
      </w:tr>
      <w:tr w:rsidR="002935FD" w:rsidRPr="00B86843" w:rsidTr="008562E8">
        <w:trPr>
          <w:trHeight w:val="267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Nazwa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244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Adres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</w:rPr>
            </w:pPr>
            <w:r w:rsidRPr="00B86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Dane Osoby Kontaktowej</w:t>
            </w: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Imię i Nazwisko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Adres e- mail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Telefon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</w:rPr>
            </w:pPr>
            <w:r w:rsidRPr="00B86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Parametry oferty</w:t>
            </w: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>Data przygotowania oferty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B86843">
              <w:rPr>
                <w:rFonts w:ascii="Times New Roman" w:hAnsi="Times New Roman" w:cs="Times New Roman"/>
                <w:sz w:val="22"/>
                <w:szCs w:val="22"/>
              </w:rPr>
              <w:t xml:space="preserve">Data ważności oferty 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562E8">
            <w:pPr>
              <w:pStyle w:val="Default"/>
              <w:snapToGrid w:val="0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35FD" w:rsidRPr="00B86843" w:rsidTr="001B68FA">
        <w:trPr>
          <w:trHeight w:val="283"/>
          <w:jc w:val="center"/>
        </w:trPr>
        <w:tc>
          <w:tcPr>
            <w:tcW w:w="436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:rsidR="002935FD" w:rsidRPr="00EA0D1C" w:rsidRDefault="002935FD" w:rsidP="008562E8">
            <w:pPr>
              <w:pStyle w:val="Styl2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</w:rPr>
            </w:pPr>
            <w:r w:rsidRPr="00EA0D1C">
              <w:rPr>
                <w:rFonts w:ascii="Times New Roman" w:hAnsi="Times New Roman"/>
                <w:b/>
              </w:rPr>
              <w:t>Parametr</w:t>
            </w:r>
          </w:p>
        </w:tc>
        <w:tc>
          <w:tcPr>
            <w:tcW w:w="6123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:rsidR="002935FD" w:rsidRPr="00EA0D1C" w:rsidRDefault="002935FD" w:rsidP="008562E8">
            <w:pPr>
              <w:pStyle w:val="Styl2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</w:rPr>
            </w:pPr>
            <w:r w:rsidRPr="00EA0D1C">
              <w:rPr>
                <w:rFonts w:ascii="Times New Roman" w:hAnsi="Times New Roman"/>
                <w:b/>
              </w:rPr>
              <w:t>Wypełnia Dostawca</w:t>
            </w:r>
          </w:p>
        </w:tc>
      </w:tr>
      <w:tr w:rsidR="002935FD" w:rsidRPr="00EA0D1C" w:rsidTr="002E2DF7">
        <w:trPr>
          <w:trHeight w:val="283"/>
          <w:jc w:val="center"/>
        </w:trPr>
        <w:tc>
          <w:tcPr>
            <w:tcW w:w="436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2935FD" w:rsidRPr="001B68FA" w:rsidRDefault="002935FD" w:rsidP="00A60F89">
            <w:pPr>
              <w:pStyle w:val="Styl2"/>
              <w:numPr>
                <w:ilvl w:val="0"/>
                <w:numId w:val="0"/>
              </w:numPr>
              <w:spacing w:before="120" w:after="120" w:line="360" w:lineRule="auto"/>
              <w:contextualSpacing w:val="0"/>
              <w:jc w:val="center"/>
              <w:rPr>
                <w:rFonts w:ascii="Times New Roman" w:hAnsi="Times New Roman"/>
                <w:b/>
              </w:rPr>
            </w:pPr>
            <w:r w:rsidRPr="001B118A">
              <w:rPr>
                <w:rFonts w:ascii="Times New Roman" w:hAnsi="Times New Roman"/>
              </w:rPr>
              <w:t>Zaoferowan</w:t>
            </w:r>
            <w:r w:rsidR="00C54DE0" w:rsidRPr="001B118A">
              <w:rPr>
                <w:rFonts w:ascii="Times New Roman" w:hAnsi="Times New Roman"/>
              </w:rPr>
              <w:t>e</w:t>
            </w:r>
            <w:r w:rsidRPr="001B118A">
              <w:rPr>
                <w:rFonts w:ascii="Times New Roman" w:hAnsi="Times New Roman"/>
              </w:rPr>
              <w:t xml:space="preserve"> </w:t>
            </w:r>
            <w:r w:rsidR="00416AC8">
              <w:rPr>
                <w:rFonts w:ascii="Times New Roman" w:hAnsi="Times New Roman"/>
                <w:u w:val="single"/>
              </w:rPr>
              <w:t>stanowisko kanału przepływowego do badań oporów przepływu</w:t>
            </w:r>
            <w:r w:rsidR="00C54DE0">
              <w:rPr>
                <w:rFonts w:ascii="Times New Roman" w:hAnsi="Times New Roman"/>
              </w:rPr>
              <w:t xml:space="preserve"> </w:t>
            </w:r>
            <w:r w:rsidR="00416AC8">
              <w:rPr>
                <w:rFonts w:ascii="Times New Roman" w:hAnsi="Times New Roman"/>
              </w:rPr>
              <w:t>jest</w:t>
            </w:r>
            <w:r w:rsidR="00C54DE0">
              <w:rPr>
                <w:rFonts w:ascii="Times New Roman" w:hAnsi="Times New Roman"/>
              </w:rPr>
              <w:t xml:space="preserve"> zgodne</w:t>
            </w:r>
            <w:r w:rsidRPr="001B68FA">
              <w:rPr>
                <w:rFonts w:ascii="Times New Roman" w:hAnsi="Times New Roman"/>
              </w:rPr>
              <w:t xml:space="preserve"> z</w:t>
            </w:r>
            <w:r w:rsidR="00B2319E">
              <w:rPr>
                <w:rFonts w:ascii="Times New Roman" w:hAnsi="Times New Roman"/>
              </w:rPr>
              <w:t> </w:t>
            </w:r>
            <w:r w:rsidRPr="00A60F89">
              <w:rPr>
                <w:rFonts w:ascii="Times New Roman" w:hAnsi="Times New Roman"/>
                <w:b/>
                <w:u w:val="single"/>
              </w:rPr>
              <w:t>Załącznikiem nr 1</w:t>
            </w:r>
            <w:r w:rsidR="00A60F89" w:rsidRPr="00A60F89">
              <w:rPr>
                <w:rFonts w:ascii="Times New Roman" w:hAnsi="Times New Roman"/>
                <w:b/>
                <w:u w:val="single"/>
              </w:rPr>
              <w:t>, załącznikiem nr 4, załącznikiem nr 5, załącznikiem nr 6</w:t>
            </w:r>
            <w:r w:rsidR="00A60F89">
              <w:rPr>
                <w:rFonts w:ascii="Times New Roman" w:hAnsi="Times New Roman"/>
                <w:u w:val="single"/>
              </w:rPr>
              <w:t xml:space="preserve"> </w:t>
            </w:r>
          </w:p>
        </w:tc>
        <w:tc>
          <w:tcPr>
            <w:tcW w:w="6123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tcMar>
              <w:left w:w="28" w:type="dxa"/>
              <w:right w:w="28" w:type="dxa"/>
            </w:tcMar>
          </w:tcPr>
          <w:p w:rsidR="002935FD" w:rsidRDefault="002935FD" w:rsidP="008562E8">
            <w:pPr>
              <w:pStyle w:val="Styl2"/>
              <w:numPr>
                <w:ilvl w:val="0"/>
                <w:numId w:val="0"/>
              </w:numPr>
              <w:spacing w:before="120" w:after="120"/>
              <w:contextualSpacing w:val="0"/>
              <w:jc w:val="center"/>
              <w:rPr>
                <w:rFonts w:ascii="Times New Roman" w:hAnsi="Times New Roman"/>
                <w:i/>
              </w:rPr>
            </w:pPr>
            <w:r w:rsidRPr="00EA0D1C">
              <w:rPr>
                <w:rFonts w:ascii="Times New Roman" w:hAnsi="Times New Roman"/>
                <w:i/>
              </w:rPr>
              <w:t xml:space="preserve">Proszę o odpowiedz TAK lub NIE </w:t>
            </w:r>
          </w:p>
          <w:p w:rsidR="001B118A" w:rsidRDefault="001B118A" w:rsidP="008562E8">
            <w:pPr>
              <w:pStyle w:val="Styl2"/>
              <w:numPr>
                <w:ilvl w:val="0"/>
                <w:numId w:val="0"/>
              </w:numPr>
              <w:spacing w:before="120" w:after="120"/>
              <w:contextualSpacing w:val="0"/>
              <w:jc w:val="center"/>
              <w:rPr>
                <w:rFonts w:ascii="Times New Roman" w:hAnsi="Times New Roman"/>
                <w:i/>
              </w:rPr>
            </w:pPr>
          </w:p>
          <w:p w:rsidR="001B118A" w:rsidRDefault="001B118A" w:rsidP="008562E8">
            <w:pPr>
              <w:pStyle w:val="Styl2"/>
              <w:numPr>
                <w:ilvl w:val="0"/>
                <w:numId w:val="0"/>
              </w:numPr>
              <w:spacing w:before="120" w:after="120"/>
              <w:contextualSpacing w:val="0"/>
              <w:jc w:val="center"/>
              <w:rPr>
                <w:rFonts w:ascii="Times New Roman" w:hAnsi="Times New Roman"/>
                <w:i/>
              </w:rPr>
            </w:pPr>
          </w:p>
          <w:p w:rsidR="001B118A" w:rsidRPr="001B118A" w:rsidRDefault="001B118A" w:rsidP="008562E8">
            <w:pPr>
              <w:pStyle w:val="Styl2"/>
              <w:numPr>
                <w:ilvl w:val="0"/>
                <w:numId w:val="0"/>
              </w:numPr>
              <w:spacing w:before="120" w:after="120"/>
              <w:contextualSpacing w:val="0"/>
              <w:jc w:val="center"/>
              <w:rPr>
                <w:rFonts w:ascii="Times New Roman" w:hAnsi="Times New Roman"/>
                <w:i/>
                <w:sz w:val="40"/>
              </w:rPr>
            </w:pPr>
          </w:p>
        </w:tc>
      </w:tr>
      <w:tr w:rsidR="002935FD" w:rsidRPr="00B86843" w:rsidTr="008562E8">
        <w:trPr>
          <w:trHeight w:val="120"/>
          <w:jc w:val="center"/>
        </w:trPr>
        <w:tc>
          <w:tcPr>
            <w:tcW w:w="10490" w:type="dxa"/>
            <w:gridSpan w:val="4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2935FD" w:rsidRPr="00B86843" w:rsidRDefault="002935FD" w:rsidP="008562E8">
            <w:pPr>
              <w:pStyle w:val="Default"/>
              <w:spacing w:before="120" w:after="120"/>
              <w:rPr>
                <w:rFonts w:ascii="Times New Roman" w:hAnsi="Times New Roman" w:cs="Times New Roman"/>
              </w:rPr>
            </w:pPr>
            <w:r w:rsidRPr="00B86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Odniesienie do kryteriów wyboru oferty </w:t>
            </w:r>
          </w:p>
        </w:tc>
      </w:tr>
      <w:tr w:rsidR="002935FD" w:rsidRPr="00B86843" w:rsidTr="008562E8">
        <w:trPr>
          <w:trHeight w:val="539"/>
          <w:jc w:val="center"/>
        </w:trPr>
        <w:tc>
          <w:tcPr>
            <w:tcW w:w="6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10519B">
            <w:pPr>
              <w:spacing w:before="240" w:after="240"/>
              <w:rPr>
                <w:rFonts w:ascii="Times New Roman" w:hAnsi="Times New Roman"/>
                <w:b/>
              </w:rPr>
            </w:pPr>
            <w:r w:rsidRPr="00B86843">
              <w:rPr>
                <w:rFonts w:ascii="Times New Roman" w:hAnsi="Times New Roman"/>
              </w:rPr>
              <w:t>Całkowita cena (netto)</w:t>
            </w:r>
            <w:r w:rsidR="008E7D10">
              <w:rPr>
                <w:rFonts w:ascii="Times New Roman" w:hAnsi="Times New Roman"/>
              </w:rPr>
              <w:t xml:space="preserve"> w PLN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5FD" w:rsidRPr="00B86843" w:rsidRDefault="002935FD" w:rsidP="0010519B">
            <w:pPr>
              <w:pStyle w:val="Default"/>
              <w:snapToGrid w:val="0"/>
              <w:spacing w:before="240" w:after="24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420"/>
          <w:jc w:val="center"/>
        </w:trPr>
        <w:tc>
          <w:tcPr>
            <w:tcW w:w="6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10519B">
            <w:pPr>
              <w:spacing w:before="240" w:after="240"/>
              <w:rPr>
                <w:rFonts w:ascii="Times New Roman" w:hAnsi="Times New Roman"/>
              </w:rPr>
            </w:pPr>
            <w:r w:rsidRPr="00B86843">
              <w:rPr>
                <w:rFonts w:ascii="Times New Roman" w:hAnsi="Times New Roman"/>
              </w:rPr>
              <w:t xml:space="preserve">Termin wykonania zamówienia (liczony </w:t>
            </w:r>
            <w:r w:rsidRPr="00685DC1">
              <w:rPr>
                <w:rFonts w:ascii="Times New Roman" w:hAnsi="Times New Roman"/>
              </w:rPr>
              <w:t>w dniach</w:t>
            </w:r>
            <w:r w:rsidR="00F85870">
              <w:rPr>
                <w:rFonts w:ascii="Times New Roman" w:hAnsi="Times New Roman"/>
              </w:rPr>
              <w:t xml:space="preserve"> roboczych</w:t>
            </w:r>
            <w:r w:rsidRPr="00685DC1">
              <w:rPr>
                <w:rFonts w:ascii="Times New Roman" w:hAnsi="Times New Roman"/>
              </w:rPr>
              <w:t>)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5FD" w:rsidRPr="00B86843" w:rsidRDefault="002935FD" w:rsidP="0010519B">
            <w:pPr>
              <w:pStyle w:val="Default"/>
              <w:snapToGrid w:val="0"/>
              <w:spacing w:before="240" w:after="24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935FD" w:rsidRPr="00B86843" w:rsidTr="008562E8">
        <w:trPr>
          <w:trHeight w:val="427"/>
          <w:jc w:val="center"/>
        </w:trPr>
        <w:tc>
          <w:tcPr>
            <w:tcW w:w="6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5FD" w:rsidRPr="00B86843" w:rsidRDefault="002935FD" w:rsidP="0010519B">
            <w:pPr>
              <w:spacing w:before="240" w:after="240"/>
              <w:rPr>
                <w:rFonts w:ascii="Times New Roman" w:hAnsi="Times New Roman"/>
              </w:rPr>
            </w:pPr>
            <w:r w:rsidRPr="00B86843">
              <w:rPr>
                <w:rFonts w:ascii="Times New Roman" w:hAnsi="Times New Roman"/>
              </w:rPr>
              <w:t>Okres gwarancji (liczony w miesiącach</w:t>
            </w:r>
            <w:r w:rsidR="00262DB1">
              <w:rPr>
                <w:rFonts w:ascii="Times New Roman" w:hAnsi="Times New Roman"/>
              </w:rPr>
              <w:t xml:space="preserve"> od daty dostawy</w:t>
            </w:r>
            <w:r w:rsidRPr="00B86843">
              <w:rPr>
                <w:rFonts w:ascii="Times New Roman" w:hAnsi="Times New Roman"/>
              </w:rPr>
              <w:t>)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5FD" w:rsidRPr="00B86843" w:rsidRDefault="002935FD" w:rsidP="0010519B">
            <w:pPr>
              <w:pStyle w:val="Default"/>
              <w:snapToGrid w:val="0"/>
              <w:spacing w:before="240" w:after="24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2935FD" w:rsidRPr="00B86843" w:rsidRDefault="002935FD">
      <w:pPr>
        <w:rPr>
          <w:rFonts w:ascii="Times New Roman" w:hAnsi="Times New Roman"/>
        </w:rPr>
      </w:pPr>
      <w:r w:rsidRPr="00B86843">
        <w:rPr>
          <w:rFonts w:ascii="Times New Roman" w:hAnsi="Times New Roman"/>
        </w:rPr>
        <w:br w:type="page"/>
      </w:r>
    </w:p>
    <w:p w:rsidR="002935FD" w:rsidRPr="00B86843" w:rsidRDefault="002935FD" w:rsidP="00806DB3">
      <w:pPr>
        <w:pStyle w:val="5zw"/>
        <w:rPr>
          <w:rFonts w:ascii="Times New Roman" w:hAnsi="Times New Roman"/>
          <w:b/>
        </w:rPr>
      </w:pPr>
      <w:r w:rsidRPr="00B86843">
        <w:rPr>
          <w:rFonts w:ascii="Times New Roman" w:hAnsi="Times New Roman"/>
          <w:b/>
        </w:rPr>
        <w:lastRenderedPageBreak/>
        <w:t>Oświadczenie oferenta:</w:t>
      </w:r>
    </w:p>
    <w:p w:rsidR="002935FD" w:rsidRPr="00B86843" w:rsidRDefault="002935FD" w:rsidP="00806DB3">
      <w:pPr>
        <w:pStyle w:val="5zw"/>
        <w:rPr>
          <w:rFonts w:ascii="Times New Roman" w:hAnsi="Times New Roman"/>
        </w:rPr>
      </w:pPr>
    </w:p>
    <w:p w:rsidR="002935FD" w:rsidRPr="00B86843" w:rsidRDefault="002935FD" w:rsidP="00806DB3">
      <w:pPr>
        <w:pStyle w:val="5zw"/>
        <w:rPr>
          <w:rFonts w:ascii="Times New Roman" w:hAnsi="Times New Roman"/>
        </w:rPr>
      </w:pPr>
      <w:r w:rsidRPr="00B86843">
        <w:rPr>
          <w:rFonts w:ascii="Times New Roman" w:hAnsi="Times New Roman"/>
        </w:rPr>
        <w:t>Oświadczam/y, że:</w:t>
      </w:r>
    </w:p>
    <w:p w:rsidR="002935FD" w:rsidRPr="00B86843" w:rsidRDefault="002935FD" w:rsidP="00806DB3">
      <w:pPr>
        <w:pStyle w:val="5zw"/>
        <w:rPr>
          <w:rFonts w:ascii="Times New Roman" w:hAnsi="Times New Roman"/>
        </w:rPr>
      </w:pPr>
    </w:p>
    <w:p w:rsidR="002935FD" w:rsidRPr="00A75255" w:rsidRDefault="002935FD" w:rsidP="00A75255">
      <w:pPr>
        <w:pStyle w:val="Styl2"/>
        <w:numPr>
          <w:ilvl w:val="0"/>
          <w:numId w:val="10"/>
        </w:numPr>
        <w:spacing w:before="120"/>
        <w:ind w:left="426"/>
        <w:contextualSpacing w:val="0"/>
        <w:rPr>
          <w:rFonts w:ascii="Times New Roman" w:hAnsi="Times New Roman"/>
        </w:rPr>
      </w:pPr>
      <w:r w:rsidRPr="00A75255">
        <w:rPr>
          <w:rFonts w:ascii="Times New Roman" w:hAnsi="Times New Roman"/>
        </w:rPr>
        <w:t>Zapoznałem/</w:t>
      </w:r>
      <w:proofErr w:type="spellStart"/>
      <w:r w:rsidRPr="00A75255">
        <w:rPr>
          <w:rFonts w:ascii="Times New Roman" w:hAnsi="Times New Roman"/>
        </w:rPr>
        <w:t>am</w:t>
      </w:r>
      <w:proofErr w:type="spellEnd"/>
      <w:r w:rsidRPr="00A75255">
        <w:rPr>
          <w:rFonts w:ascii="Times New Roman" w:hAnsi="Times New Roman"/>
        </w:rPr>
        <w:t xml:space="preserve"> się z Zapytaniem Ofertowym i potwierdzam, że oferta zawiera wszystkie elementy określone w Zapytaniu.</w:t>
      </w:r>
    </w:p>
    <w:p w:rsidR="002935FD" w:rsidRDefault="002935FD" w:rsidP="008562E8">
      <w:pPr>
        <w:pStyle w:val="Styl2"/>
        <w:spacing w:before="120"/>
        <w:ind w:left="425" w:hanging="426"/>
        <w:contextualSpacing w:val="0"/>
        <w:rPr>
          <w:rFonts w:ascii="Times New Roman" w:hAnsi="Times New Roman"/>
        </w:rPr>
      </w:pPr>
      <w:r w:rsidRPr="00F5792A">
        <w:rPr>
          <w:rFonts w:ascii="Times New Roman" w:hAnsi="Times New Roman"/>
        </w:rPr>
        <w:t>Zapoznałem/Zapoznałam/Zapoznaliśmy się ze specyfikacją przedmiotu i warunków zamówienia, przedstawionymi w Zapytaniu Ofertowym i nie wnosimy do niej zastrzeżeń oraz zdobyliśmy informacje niezbędne do przedłożenia Oferty uwzględniającej właściwe wykonanie zamówienia;</w:t>
      </w:r>
    </w:p>
    <w:p w:rsidR="002935FD" w:rsidRDefault="002935FD" w:rsidP="008562E8">
      <w:pPr>
        <w:pStyle w:val="Styl2"/>
        <w:spacing w:before="120"/>
        <w:ind w:left="425" w:hanging="426"/>
        <w:contextualSpacing w:val="0"/>
        <w:rPr>
          <w:rFonts w:ascii="Times New Roman" w:hAnsi="Times New Roman"/>
        </w:rPr>
      </w:pPr>
      <w:r w:rsidRPr="00F5792A">
        <w:rPr>
          <w:rFonts w:ascii="Times New Roman" w:hAnsi="Times New Roman"/>
        </w:rPr>
        <w:t>Jestem/Jesteśmy związani niniejszą Ofertą do końca terminu jej ważności, określonego w Ofercie, odpowiadającego warunkom Zamawiającego określonym w Zapytaniu Ofertowym;</w:t>
      </w:r>
    </w:p>
    <w:p w:rsidR="002935FD" w:rsidRDefault="002935FD" w:rsidP="008562E8">
      <w:pPr>
        <w:pStyle w:val="Styl2"/>
        <w:spacing w:before="120"/>
        <w:ind w:left="425" w:hanging="426"/>
        <w:contextualSpacing w:val="0"/>
        <w:rPr>
          <w:rFonts w:ascii="Times New Roman" w:hAnsi="Times New Roman"/>
        </w:rPr>
      </w:pPr>
      <w:r w:rsidRPr="00F5792A">
        <w:rPr>
          <w:rFonts w:ascii="Times New Roman" w:hAnsi="Times New Roman"/>
        </w:rPr>
        <w:t>Zobowiązuję się/Zobowiązujemy się – w przypadku wybrania nasz</w:t>
      </w:r>
      <w:r w:rsidR="00B2319E">
        <w:rPr>
          <w:rFonts w:ascii="Times New Roman" w:hAnsi="Times New Roman"/>
        </w:rPr>
        <w:t>ej Oferty – do zawarcia umowy z </w:t>
      </w:r>
      <w:r w:rsidRPr="00F5792A">
        <w:rPr>
          <w:rFonts w:ascii="Times New Roman" w:hAnsi="Times New Roman"/>
        </w:rPr>
        <w:t>Zamawiającym w miejscu i terminie wyznaczonym przez Zamawiającego i na warunkach zgodnych ze złożoną Ofertą.</w:t>
      </w:r>
    </w:p>
    <w:p w:rsidR="002935FD" w:rsidRPr="00F5792A" w:rsidRDefault="002935FD" w:rsidP="008562E8">
      <w:pPr>
        <w:pStyle w:val="Styl2"/>
        <w:spacing w:before="120"/>
        <w:ind w:left="425" w:hanging="426"/>
        <w:contextualSpacing w:val="0"/>
        <w:rPr>
          <w:rFonts w:ascii="Times New Roman" w:hAnsi="Times New Roman"/>
        </w:rPr>
      </w:pPr>
      <w:r w:rsidRPr="00F5792A">
        <w:rPr>
          <w:rFonts w:ascii="Times New Roman" w:hAnsi="Times New Roman"/>
        </w:rPr>
        <w:t>Akceptuję/Akceptujemy bezwarunkowo termin i warunki realizacji zamówienia określone w Zapytaniu Ofertowym, do którego przedkładam/przedkładamy Ofertę,</w:t>
      </w:r>
    </w:p>
    <w:p w:rsidR="002935FD" w:rsidRDefault="002935FD" w:rsidP="008562E8">
      <w:pPr>
        <w:pStyle w:val="Styl2"/>
        <w:numPr>
          <w:ilvl w:val="0"/>
          <w:numId w:val="0"/>
        </w:numPr>
        <w:ind w:left="900" w:hanging="360"/>
        <w:rPr>
          <w:rFonts w:ascii="Times New Roman" w:hAnsi="Times New Roman"/>
        </w:rPr>
      </w:pPr>
    </w:p>
    <w:p w:rsidR="002935FD" w:rsidRPr="00B86843" w:rsidRDefault="002935FD" w:rsidP="00681E29">
      <w:pPr>
        <w:pStyle w:val="Styl2"/>
        <w:numPr>
          <w:ilvl w:val="0"/>
          <w:numId w:val="0"/>
        </w:numPr>
        <w:ind w:left="900" w:hanging="360"/>
        <w:rPr>
          <w:rFonts w:ascii="Times New Roman" w:hAnsi="Times New Roman"/>
        </w:rPr>
      </w:pPr>
      <w:r w:rsidRPr="00B86843">
        <w:rPr>
          <w:rFonts w:ascii="Times New Roman" w:hAnsi="Times New Roman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694"/>
        <w:gridCol w:w="7371"/>
      </w:tblGrid>
      <w:tr w:rsidR="002935FD" w:rsidRPr="00B86843" w:rsidTr="007F2482">
        <w:trPr>
          <w:trHeight w:val="4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  <w:r w:rsidRPr="00B86843">
              <w:rPr>
                <w:rFonts w:ascii="Times New Roman" w:hAnsi="Times New Roman"/>
              </w:rPr>
              <w:t xml:space="preserve">Imię i nazwisko osoby upoważnionej do złożenia oferty </w:t>
            </w:r>
          </w:p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06DB3">
            <w:pPr>
              <w:pStyle w:val="5zw"/>
              <w:spacing w:before="0"/>
              <w:rPr>
                <w:rFonts w:ascii="Times New Roman" w:hAnsi="Times New Roman"/>
              </w:rPr>
            </w:pPr>
          </w:p>
          <w:p w:rsidR="002935FD" w:rsidRPr="00B86843" w:rsidRDefault="002935FD" w:rsidP="00806DB3">
            <w:pPr>
              <w:pStyle w:val="5zw"/>
              <w:spacing w:before="0"/>
              <w:rPr>
                <w:rFonts w:ascii="Times New Roman" w:hAnsi="Times New Roman"/>
              </w:rPr>
            </w:pPr>
          </w:p>
        </w:tc>
      </w:tr>
      <w:tr w:rsidR="002935FD" w:rsidRPr="00B86843" w:rsidTr="007F2482">
        <w:trPr>
          <w:trHeight w:val="51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  <w:r w:rsidRPr="00B86843">
              <w:rPr>
                <w:rFonts w:ascii="Times New Roman" w:hAnsi="Times New Roman"/>
              </w:rPr>
              <w:t>Stanowisko służbowe</w:t>
            </w:r>
          </w:p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06DB3">
            <w:pPr>
              <w:pStyle w:val="5zw"/>
              <w:spacing w:before="0"/>
              <w:rPr>
                <w:rFonts w:ascii="Times New Roman" w:hAnsi="Times New Roman"/>
              </w:rPr>
            </w:pPr>
          </w:p>
          <w:p w:rsidR="002935FD" w:rsidRPr="00B86843" w:rsidRDefault="002935FD" w:rsidP="00806DB3">
            <w:pPr>
              <w:pStyle w:val="5zw"/>
              <w:spacing w:before="0"/>
              <w:rPr>
                <w:rFonts w:ascii="Times New Roman" w:hAnsi="Times New Roman"/>
              </w:rPr>
            </w:pPr>
          </w:p>
        </w:tc>
      </w:tr>
      <w:tr w:rsidR="002935FD" w:rsidRPr="00B86843" w:rsidTr="007F2482">
        <w:trPr>
          <w:trHeight w:val="12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  <w:r w:rsidRPr="00B86843">
              <w:rPr>
                <w:rFonts w:ascii="Times New Roman" w:hAnsi="Times New Roman"/>
              </w:rPr>
              <w:t>Data i podpis</w:t>
            </w:r>
          </w:p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</w:p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</w:p>
          <w:p w:rsidR="002935FD" w:rsidRPr="00B86843" w:rsidRDefault="002935FD" w:rsidP="007F2482">
            <w:pPr>
              <w:pStyle w:val="5zw"/>
              <w:spacing w:after="12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5FD" w:rsidRPr="00B86843" w:rsidRDefault="002935FD" w:rsidP="00806DB3">
            <w:pPr>
              <w:pStyle w:val="5zw"/>
              <w:spacing w:before="0"/>
              <w:rPr>
                <w:rFonts w:ascii="Times New Roman" w:hAnsi="Times New Roman"/>
              </w:rPr>
            </w:pPr>
          </w:p>
        </w:tc>
      </w:tr>
    </w:tbl>
    <w:p w:rsidR="002935FD" w:rsidRPr="00B86843" w:rsidRDefault="002935FD" w:rsidP="00F030E7">
      <w:pPr>
        <w:pStyle w:val="5zw"/>
        <w:rPr>
          <w:rFonts w:ascii="Times New Roman" w:hAnsi="Times New Roman"/>
        </w:rPr>
      </w:pPr>
    </w:p>
    <w:p w:rsidR="002935FD" w:rsidRPr="00960B13" w:rsidRDefault="002935FD" w:rsidP="00960B13">
      <w:pPr>
        <w:spacing w:line="360" w:lineRule="exact"/>
        <w:rPr>
          <w:rFonts w:ascii="Times New Roman" w:hAnsi="Times New Roman"/>
          <w:b/>
          <w:bCs/>
        </w:rPr>
      </w:pPr>
      <w:r w:rsidRPr="00F04A7E">
        <w:rPr>
          <w:rFonts w:ascii="Times New Roman" w:hAnsi="Times New Roman"/>
          <w:u w:val="single"/>
        </w:rPr>
        <w:t xml:space="preserve"> </w:t>
      </w:r>
    </w:p>
    <w:sectPr w:rsidR="002935FD" w:rsidRPr="00960B13" w:rsidSect="005E1C6E">
      <w:headerReference w:type="default" r:id="rId7"/>
      <w:footerReference w:type="default" r:id="rId8"/>
      <w:pgSz w:w="11906" w:h="16838" w:code="9"/>
      <w:pgMar w:top="2835" w:right="964" w:bottom="179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1EB" w:rsidRDefault="002F21EB" w:rsidP="00425497">
      <w:pPr>
        <w:spacing w:after="0" w:line="240" w:lineRule="auto"/>
      </w:pPr>
      <w:r>
        <w:separator/>
      </w:r>
    </w:p>
  </w:endnote>
  <w:endnote w:type="continuationSeparator" w:id="0">
    <w:p w:rsidR="002F21EB" w:rsidRDefault="002F21EB" w:rsidP="0042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FD" w:rsidRDefault="003F2F65">
    <w:pPr>
      <w:pStyle w:val="Stopka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-591185</wp:posOffset>
          </wp:positionV>
          <wp:extent cx="7626985" cy="1174750"/>
          <wp:effectExtent l="1905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985" cy="1174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1EB" w:rsidRDefault="002F21EB" w:rsidP="00425497">
      <w:pPr>
        <w:spacing w:after="0" w:line="240" w:lineRule="auto"/>
      </w:pPr>
      <w:r>
        <w:separator/>
      </w:r>
    </w:p>
  </w:footnote>
  <w:footnote w:type="continuationSeparator" w:id="0">
    <w:p w:rsidR="002F21EB" w:rsidRDefault="002F21EB" w:rsidP="0042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FD" w:rsidRDefault="003F2F65">
    <w:pPr>
      <w:pStyle w:val="Nagwek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-462915</wp:posOffset>
          </wp:positionV>
          <wp:extent cx="7611110" cy="1528445"/>
          <wp:effectExtent l="19050" t="0" r="8890" b="0"/>
          <wp:wrapNone/>
          <wp:docPr id="1" name="Obraz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1110" cy="152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cs="Calibri" w:hint="default"/>
        <w:b/>
        <w:bCs/>
        <w:i w:val="0"/>
        <w:color w:val="000000"/>
        <w:sz w:val="22"/>
        <w:szCs w:val="22"/>
      </w:rPr>
    </w:lvl>
  </w:abstractNum>
  <w:abstractNum w:abstractNumId="1">
    <w:nsid w:val="00000003"/>
    <w:multiLevelType w:val="multilevel"/>
    <w:tmpl w:val="00000003"/>
    <w:name w:val="WW8Num5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Courier New" w:hAnsi="Courier New"/>
      </w:rPr>
    </w:lvl>
  </w:abstractNum>
  <w:abstractNum w:abstractNumId="3">
    <w:nsid w:val="09C57489"/>
    <w:multiLevelType w:val="hybridMultilevel"/>
    <w:tmpl w:val="E564C82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BA389A"/>
    <w:multiLevelType w:val="hybridMultilevel"/>
    <w:tmpl w:val="A256516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854B71"/>
    <w:multiLevelType w:val="hybridMultilevel"/>
    <w:tmpl w:val="75E690D4"/>
    <w:lvl w:ilvl="0" w:tplc="87AC7A1C">
      <w:start w:val="1"/>
      <w:numFmt w:val="decimal"/>
      <w:pStyle w:val="Styl2"/>
      <w:lvlText w:val="%1)"/>
      <w:lvlJc w:val="left"/>
      <w:pPr>
        <w:ind w:left="90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-998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-278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442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1162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188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260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332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4042" w:hanging="180"/>
      </w:pPr>
      <w:rPr>
        <w:rFonts w:cs="Times New Roman"/>
      </w:rPr>
    </w:lvl>
  </w:abstractNum>
  <w:abstractNum w:abstractNumId="6">
    <w:nsid w:val="25B427CE"/>
    <w:multiLevelType w:val="hybridMultilevel"/>
    <w:tmpl w:val="92B21D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865415"/>
    <w:multiLevelType w:val="hybridMultilevel"/>
    <w:tmpl w:val="46ACC0E8"/>
    <w:lvl w:ilvl="0" w:tplc="6C522680">
      <w:start w:val="1"/>
      <w:numFmt w:val="decimal"/>
      <w:pStyle w:val="Nagwek1"/>
      <w:lvlText w:val="%1."/>
      <w:lvlJc w:val="left"/>
      <w:pPr>
        <w:ind w:left="502" w:hanging="360"/>
      </w:pPr>
      <w:rPr>
        <w:rFonts w:cs="Times New Roman"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A70B71"/>
    <w:multiLevelType w:val="hybridMultilevel"/>
    <w:tmpl w:val="79809D96"/>
    <w:lvl w:ilvl="0" w:tplc="F40C1E4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8B26245"/>
    <w:multiLevelType w:val="hybridMultilevel"/>
    <w:tmpl w:val="2C0088E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1C7455"/>
    <w:multiLevelType w:val="hybridMultilevel"/>
    <w:tmpl w:val="800024B8"/>
    <w:lvl w:ilvl="0" w:tplc="4582E6DA">
      <w:start w:val="1"/>
      <w:numFmt w:val="bullet"/>
      <w:pStyle w:val="Sty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D3CAB"/>
    <w:multiLevelType w:val="hybridMultilevel"/>
    <w:tmpl w:val="2C0088E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8895FFA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11"/>
  </w:num>
  <w:num w:numId="6">
    <w:abstractNumId w:val="1"/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0"/>
  </w:num>
  <w:num w:numId="10">
    <w:abstractNumId w:val="5"/>
    <w:lvlOverride w:ilvl="0">
      <w:startOverride w:val="1"/>
    </w:lvlOverride>
  </w:num>
  <w:num w:numId="11">
    <w:abstractNumId w:val="9"/>
  </w:num>
  <w:num w:numId="12">
    <w:abstractNumId w:val="3"/>
  </w:num>
  <w:num w:numId="13">
    <w:abstractNumId w:val="8"/>
  </w:num>
  <w:num w:numId="14">
    <w:abstractNumId w:val="4"/>
  </w:num>
  <w:num w:numId="15">
    <w:abstractNumId w:val="12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425497"/>
    <w:rsid w:val="00003709"/>
    <w:rsid w:val="00004815"/>
    <w:rsid w:val="00004F93"/>
    <w:rsid w:val="00010D89"/>
    <w:rsid w:val="00012584"/>
    <w:rsid w:val="00014468"/>
    <w:rsid w:val="00020235"/>
    <w:rsid w:val="00021E98"/>
    <w:rsid w:val="00023D6C"/>
    <w:rsid w:val="00024D48"/>
    <w:rsid w:val="000254BF"/>
    <w:rsid w:val="00026EA9"/>
    <w:rsid w:val="00030BE7"/>
    <w:rsid w:val="0003391C"/>
    <w:rsid w:val="0003759B"/>
    <w:rsid w:val="000515FA"/>
    <w:rsid w:val="00055D07"/>
    <w:rsid w:val="00060A3D"/>
    <w:rsid w:val="00061539"/>
    <w:rsid w:val="00063B58"/>
    <w:rsid w:val="000803F8"/>
    <w:rsid w:val="00081669"/>
    <w:rsid w:val="00084424"/>
    <w:rsid w:val="00095E42"/>
    <w:rsid w:val="000A5253"/>
    <w:rsid w:val="000B5260"/>
    <w:rsid w:val="000C46A9"/>
    <w:rsid w:val="000C63C5"/>
    <w:rsid w:val="000D1AA8"/>
    <w:rsid w:val="000D6EAD"/>
    <w:rsid w:val="000E5985"/>
    <w:rsid w:val="000E7C2B"/>
    <w:rsid w:val="000F1A0D"/>
    <w:rsid w:val="000F3102"/>
    <w:rsid w:val="000F48A9"/>
    <w:rsid w:val="000F6B95"/>
    <w:rsid w:val="001033A1"/>
    <w:rsid w:val="0010519B"/>
    <w:rsid w:val="001069E1"/>
    <w:rsid w:val="00107689"/>
    <w:rsid w:val="001119BB"/>
    <w:rsid w:val="00113E59"/>
    <w:rsid w:val="00125C0A"/>
    <w:rsid w:val="001408F8"/>
    <w:rsid w:val="00140DB4"/>
    <w:rsid w:val="00142915"/>
    <w:rsid w:val="00143C4C"/>
    <w:rsid w:val="00152F9D"/>
    <w:rsid w:val="00160D21"/>
    <w:rsid w:val="00163D07"/>
    <w:rsid w:val="00186FB7"/>
    <w:rsid w:val="00190892"/>
    <w:rsid w:val="0019282C"/>
    <w:rsid w:val="001B0EAB"/>
    <w:rsid w:val="001B118A"/>
    <w:rsid w:val="001B2F86"/>
    <w:rsid w:val="001B68FA"/>
    <w:rsid w:val="001D68F2"/>
    <w:rsid w:val="001E425C"/>
    <w:rsid w:val="001E6DDE"/>
    <w:rsid w:val="001E72F1"/>
    <w:rsid w:val="001F6A2E"/>
    <w:rsid w:val="002044F5"/>
    <w:rsid w:val="0020590D"/>
    <w:rsid w:val="002064BD"/>
    <w:rsid w:val="0022549C"/>
    <w:rsid w:val="002274F8"/>
    <w:rsid w:val="00230DC0"/>
    <w:rsid w:val="00230DE1"/>
    <w:rsid w:val="0024283D"/>
    <w:rsid w:val="00250CAE"/>
    <w:rsid w:val="0025199D"/>
    <w:rsid w:val="00252B4F"/>
    <w:rsid w:val="0025321E"/>
    <w:rsid w:val="002604AC"/>
    <w:rsid w:val="00262DB1"/>
    <w:rsid w:val="0027732B"/>
    <w:rsid w:val="0028018B"/>
    <w:rsid w:val="00281947"/>
    <w:rsid w:val="002935FD"/>
    <w:rsid w:val="002A4DA6"/>
    <w:rsid w:val="002A6C38"/>
    <w:rsid w:val="002B50C7"/>
    <w:rsid w:val="002B6718"/>
    <w:rsid w:val="002C5642"/>
    <w:rsid w:val="002D01F1"/>
    <w:rsid w:val="002D5A37"/>
    <w:rsid w:val="002D7914"/>
    <w:rsid w:val="002E0F61"/>
    <w:rsid w:val="002E2A42"/>
    <w:rsid w:val="002E2DF7"/>
    <w:rsid w:val="002E3649"/>
    <w:rsid w:val="002E5B23"/>
    <w:rsid w:val="002F1064"/>
    <w:rsid w:val="002F17B7"/>
    <w:rsid w:val="002F21EB"/>
    <w:rsid w:val="00300500"/>
    <w:rsid w:val="003031CE"/>
    <w:rsid w:val="00303692"/>
    <w:rsid w:val="003048A8"/>
    <w:rsid w:val="00320C34"/>
    <w:rsid w:val="0032450F"/>
    <w:rsid w:val="00327C74"/>
    <w:rsid w:val="0033450E"/>
    <w:rsid w:val="00346CA6"/>
    <w:rsid w:val="00354ED9"/>
    <w:rsid w:val="00364C05"/>
    <w:rsid w:val="00366C4B"/>
    <w:rsid w:val="0037189A"/>
    <w:rsid w:val="003735A0"/>
    <w:rsid w:val="00375B14"/>
    <w:rsid w:val="00377CF1"/>
    <w:rsid w:val="00381542"/>
    <w:rsid w:val="003846BA"/>
    <w:rsid w:val="00393034"/>
    <w:rsid w:val="003A0C53"/>
    <w:rsid w:val="003A3A34"/>
    <w:rsid w:val="003A54B8"/>
    <w:rsid w:val="003B71F3"/>
    <w:rsid w:val="003B7D4E"/>
    <w:rsid w:val="003C491D"/>
    <w:rsid w:val="003C49E8"/>
    <w:rsid w:val="003D298E"/>
    <w:rsid w:val="003E2D99"/>
    <w:rsid w:val="003E4FB2"/>
    <w:rsid w:val="003F2F65"/>
    <w:rsid w:val="003F4ED5"/>
    <w:rsid w:val="004023F6"/>
    <w:rsid w:val="004028D9"/>
    <w:rsid w:val="00403613"/>
    <w:rsid w:val="00406EE6"/>
    <w:rsid w:val="00413767"/>
    <w:rsid w:val="00416293"/>
    <w:rsid w:val="00416AC8"/>
    <w:rsid w:val="0042186B"/>
    <w:rsid w:val="004223D4"/>
    <w:rsid w:val="00424A91"/>
    <w:rsid w:val="00425497"/>
    <w:rsid w:val="00426C95"/>
    <w:rsid w:val="00427457"/>
    <w:rsid w:val="00440526"/>
    <w:rsid w:val="00443200"/>
    <w:rsid w:val="00445B93"/>
    <w:rsid w:val="00454A10"/>
    <w:rsid w:val="00454B6B"/>
    <w:rsid w:val="00455C64"/>
    <w:rsid w:val="00457FE0"/>
    <w:rsid w:val="004637F4"/>
    <w:rsid w:val="00464088"/>
    <w:rsid w:val="004700C6"/>
    <w:rsid w:val="00470727"/>
    <w:rsid w:val="00470982"/>
    <w:rsid w:val="00471262"/>
    <w:rsid w:val="00484958"/>
    <w:rsid w:val="00484EB3"/>
    <w:rsid w:val="00490196"/>
    <w:rsid w:val="004945F5"/>
    <w:rsid w:val="004A05EB"/>
    <w:rsid w:val="004A4B28"/>
    <w:rsid w:val="004A58EA"/>
    <w:rsid w:val="004B1874"/>
    <w:rsid w:val="004B2A98"/>
    <w:rsid w:val="004B71DE"/>
    <w:rsid w:val="004C2EA1"/>
    <w:rsid w:val="004C7757"/>
    <w:rsid w:val="004E6EE1"/>
    <w:rsid w:val="004F1887"/>
    <w:rsid w:val="004F4499"/>
    <w:rsid w:val="00502763"/>
    <w:rsid w:val="005065ED"/>
    <w:rsid w:val="00506B41"/>
    <w:rsid w:val="0050755B"/>
    <w:rsid w:val="00510269"/>
    <w:rsid w:val="005152DA"/>
    <w:rsid w:val="00520260"/>
    <w:rsid w:val="00522C77"/>
    <w:rsid w:val="005313B8"/>
    <w:rsid w:val="005355A7"/>
    <w:rsid w:val="00542C5D"/>
    <w:rsid w:val="00542E3B"/>
    <w:rsid w:val="00550A23"/>
    <w:rsid w:val="0055491A"/>
    <w:rsid w:val="00554D45"/>
    <w:rsid w:val="00557466"/>
    <w:rsid w:val="00560923"/>
    <w:rsid w:val="005626C8"/>
    <w:rsid w:val="0057093D"/>
    <w:rsid w:val="005749A1"/>
    <w:rsid w:val="00580CC4"/>
    <w:rsid w:val="005816BD"/>
    <w:rsid w:val="00583E61"/>
    <w:rsid w:val="00586ABF"/>
    <w:rsid w:val="005941AD"/>
    <w:rsid w:val="00597858"/>
    <w:rsid w:val="005A43F6"/>
    <w:rsid w:val="005B0ADE"/>
    <w:rsid w:val="005B2B85"/>
    <w:rsid w:val="005C5A76"/>
    <w:rsid w:val="005D1086"/>
    <w:rsid w:val="005E0DE3"/>
    <w:rsid w:val="005E1C6E"/>
    <w:rsid w:val="005E25A4"/>
    <w:rsid w:val="005E3545"/>
    <w:rsid w:val="005E7118"/>
    <w:rsid w:val="005F35E5"/>
    <w:rsid w:val="005F5243"/>
    <w:rsid w:val="006157E7"/>
    <w:rsid w:val="00622BAB"/>
    <w:rsid w:val="006246F9"/>
    <w:rsid w:val="0063084C"/>
    <w:rsid w:val="00646A27"/>
    <w:rsid w:val="00646DF8"/>
    <w:rsid w:val="00655D3A"/>
    <w:rsid w:val="00662AF2"/>
    <w:rsid w:val="006637E4"/>
    <w:rsid w:val="006674BE"/>
    <w:rsid w:val="00671F6B"/>
    <w:rsid w:val="00681E29"/>
    <w:rsid w:val="0068599F"/>
    <w:rsid w:val="00685DC1"/>
    <w:rsid w:val="00690A0C"/>
    <w:rsid w:val="00691FF1"/>
    <w:rsid w:val="006952DE"/>
    <w:rsid w:val="00695DB4"/>
    <w:rsid w:val="006A01C1"/>
    <w:rsid w:val="006B4A9B"/>
    <w:rsid w:val="006D0F6E"/>
    <w:rsid w:val="006D4325"/>
    <w:rsid w:val="006E6649"/>
    <w:rsid w:val="006F1695"/>
    <w:rsid w:val="00701B86"/>
    <w:rsid w:val="007040FD"/>
    <w:rsid w:val="0070427E"/>
    <w:rsid w:val="00704702"/>
    <w:rsid w:val="00721D79"/>
    <w:rsid w:val="00722D9B"/>
    <w:rsid w:val="00724E1C"/>
    <w:rsid w:val="007275D0"/>
    <w:rsid w:val="007334D4"/>
    <w:rsid w:val="007358C8"/>
    <w:rsid w:val="00743778"/>
    <w:rsid w:val="00743A16"/>
    <w:rsid w:val="007451CB"/>
    <w:rsid w:val="00753767"/>
    <w:rsid w:val="00753CE2"/>
    <w:rsid w:val="00763721"/>
    <w:rsid w:val="0077198E"/>
    <w:rsid w:val="00772EFE"/>
    <w:rsid w:val="0079197C"/>
    <w:rsid w:val="007A055E"/>
    <w:rsid w:val="007B6D93"/>
    <w:rsid w:val="007C2F38"/>
    <w:rsid w:val="007C56F1"/>
    <w:rsid w:val="007D4A74"/>
    <w:rsid w:val="007D6BB1"/>
    <w:rsid w:val="007D7549"/>
    <w:rsid w:val="007E67FD"/>
    <w:rsid w:val="007F2482"/>
    <w:rsid w:val="007F46A1"/>
    <w:rsid w:val="007F4FEB"/>
    <w:rsid w:val="00806DB3"/>
    <w:rsid w:val="00807459"/>
    <w:rsid w:val="008108B0"/>
    <w:rsid w:val="00815324"/>
    <w:rsid w:val="0082491F"/>
    <w:rsid w:val="008316C2"/>
    <w:rsid w:val="0083273D"/>
    <w:rsid w:val="008336EB"/>
    <w:rsid w:val="008406BC"/>
    <w:rsid w:val="00844592"/>
    <w:rsid w:val="008468C5"/>
    <w:rsid w:val="0085578E"/>
    <w:rsid w:val="008562E8"/>
    <w:rsid w:val="0086232F"/>
    <w:rsid w:val="00865A34"/>
    <w:rsid w:val="008672EB"/>
    <w:rsid w:val="00881795"/>
    <w:rsid w:val="0088428F"/>
    <w:rsid w:val="008855A9"/>
    <w:rsid w:val="0088771B"/>
    <w:rsid w:val="00892BEA"/>
    <w:rsid w:val="00893793"/>
    <w:rsid w:val="008A2795"/>
    <w:rsid w:val="008A7AA2"/>
    <w:rsid w:val="008B2C97"/>
    <w:rsid w:val="008B54D6"/>
    <w:rsid w:val="008B5CC2"/>
    <w:rsid w:val="008B7A0B"/>
    <w:rsid w:val="008C18F0"/>
    <w:rsid w:val="008D47BC"/>
    <w:rsid w:val="008D5806"/>
    <w:rsid w:val="008D6CC6"/>
    <w:rsid w:val="008E3B75"/>
    <w:rsid w:val="008E725B"/>
    <w:rsid w:val="008E7D10"/>
    <w:rsid w:val="008F2261"/>
    <w:rsid w:val="008F45B3"/>
    <w:rsid w:val="00906AA6"/>
    <w:rsid w:val="009073C6"/>
    <w:rsid w:val="009079DD"/>
    <w:rsid w:val="00911B6B"/>
    <w:rsid w:val="00922C43"/>
    <w:rsid w:val="009269DF"/>
    <w:rsid w:val="00931CE0"/>
    <w:rsid w:val="00942557"/>
    <w:rsid w:val="00942E32"/>
    <w:rsid w:val="00945FFB"/>
    <w:rsid w:val="00946022"/>
    <w:rsid w:val="00947877"/>
    <w:rsid w:val="00953698"/>
    <w:rsid w:val="00960B13"/>
    <w:rsid w:val="00965428"/>
    <w:rsid w:val="009662F8"/>
    <w:rsid w:val="00972F6C"/>
    <w:rsid w:val="009826D9"/>
    <w:rsid w:val="009849A6"/>
    <w:rsid w:val="00987715"/>
    <w:rsid w:val="00994102"/>
    <w:rsid w:val="009965AB"/>
    <w:rsid w:val="009A00B0"/>
    <w:rsid w:val="009A7440"/>
    <w:rsid w:val="00A12246"/>
    <w:rsid w:val="00A12440"/>
    <w:rsid w:val="00A14850"/>
    <w:rsid w:val="00A14EB8"/>
    <w:rsid w:val="00A22B7C"/>
    <w:rsid w:val="00A23A3F"/>
    <w:rsid w:val="00A26E94"/>
    <w:rsid w:val="00A3074B"/>
    <w:rsid w:val="00A35B40"/>
    <w:rsid w:val="00A36E34"/>
    <w:rsid w:val="00A47922"/>
    <w:rsid w:val="00A518D5"/>
    <w:rsid w:val="00A60F89"/>
    <w:rsid w:val="00A675BB"/>
    <w:rsid w:val="00A71F71"/>
    <w:rsid w:val="00A744F8"/>
    <w:rsid w:val="00A75255"/>
    <w:rsid w:val="00A8329D"/>
    <w:rsid w:val="00A93434"/>
    <w:rsid w:val="00A957AE"/>
    <w:rsid w:val="00A958A2"/>
    <w:rsid w:val="00AA1881"/>
    <w:rsid w:val="00AA18D5"/>
    <w:rsid w:val="00AB0731"/>
    <w:rsid w:val="00AB1BD0"/>
    <w:rsid w:val="00AB4A90"/>
    <w:rsid w:val="00AE389C"/>
    <w:rsid w:val="00AE7425"/>
    <w:rsid w:val="00AF0316"/>
    <w:rsid w:val="00AF23D5"/>
    <w:rsid w:val="00B00FDC"/>
    <w:rsid w:val="00B015A2"/>
    <w:rsid w:val="00B10AF0"/>
    <w:rsid w:val="00B15533"/>
    <w:rsid w:val="00B159F9"/>
    <w:rsid w:val="00B230B6"/>
    <w:rsid w:val="00B2319E"/>
    <w:rsid w:val="00B24818"/>
    <w:rsid w:val="00B3415E"/>
    <w:rsid w:val="00B36E5E"/>
    <w:rsid w:val="00B445F8"/>
    <w:rsid w:val="00B454CC"/>
    <w:rsid w:val="00B517B1"/>
    <w:rsid w:val="00B52D7C"/>
    <w:rsid w:val="00B53145"/>
    <w:rsid w:val="00B56682"/>
    <w:rsid w:val="00B57BEA"/>
    <w:rsid w:val="00B61B24"/>
    <w:rsid w:val="00B63FB0"/>
    <w:rsid w:val="00B724D0"/>
    <w:rsid w:val="00B74476"/>
    <w:rsid w:val="00B771B7"/>
    <w:rsid w:val="00B80BA5"/>
    <w:rsid w:val="00B86843"/>
    <w:rsid w:val="00B9138E"/>
    <w:rsid w:val="00B94839"/>
    <w:rsid w:val="00B95E08"/>
    <w:rsid w:val="00BA03E4"/>
    <w:rsid w:val="00BA6662"/>
    <w:rsid w:val="00BB105D"/>
    <w:rsid w:val="00BB38C4"/>
    <w:rsid w:val="00BC0977"/>
    <w:rsid w:val="00BC0DEF"/>
    <w:rsid w:val="00BC3125"/>
    <w:rsid w:val="00BD1B2B"/>
    <w:rsid w:val="00BD74DA"/>
    <w:rsid w:val="00BE5935"/>
    <w:rsid w:val="00C011B9"/>
    <w:rsid w:val="00C017F8"/>
    <w:rsid w:val="00C132DB"/>
    <w:rsid w:val="00C15DA7"/>
    <w:rsid w:val="00C21DAA"/>
    <w:rsid w:val="00C44284"/>
    <w:rsid w:val="00C50A9E"/>
    <w:rsid w:val="00C528AF"/>
    <w:rsid w:val="00C544E3"/>
    <w:rsid w:val="00C54DE0"/>
    <w:rsid w:val="00C62278"/>
    <w:rsid w:val="00C62328"/>
    <w:rsid w:val="00C7039F"/>
    <w:rsid w:val="00C82067"/>
    <w:rsid w:val="00C872AB"/>
    <w:rsid w:val="00C92A46"/>
    <w:rsid w:val="00CA04F6"/>
    <w:rsid w:val="00CA0B1A"/>
    <w:rsid w:val="00CA5F1E"/>
    <w:rsid w:val="00CB639B"/>
    <w:rsid w:val="00CC2F47"/>
    <w:rsid w:val="00CC45B1"/>
    <w:rsid w:val="00CC46DD"/>
    <w:rsid w:val="00CC4AAA"/>
    <w:rsid w:val="00CE3BA7"/>
    <w:rsid w:val="00CE401F"/>
    <w:rsid w:val="00CE4868"/>
    <w:rsid w:val="00CE740E"/>
    <w:rsid w:val="00CF707E"/>
    <w:rsid w:val="00D07488"/>
    <w:rsid w:val="00D15C72"/>
    <w:rsid w:val="00D165A0"/>
    <w:rsid w:val="00D2262D"/>
    <w:rsid w:val="00D275BB"/>
    <w:rsid w:val="00D54321"/>
    <w:rsid w:val="00D75EDC"/>
    <w:rsid w:val="00D810F4"/>
    <w:rsid w:val="00D84DDD"/>
    <w:rsid w:val="00D92493"/>
    <w:rsid w:val="00D94596"/>
    <w:rsid w:val="00DA28F2"/>
    <w:rsid w:val="00DA5F7B"/>
    <w:rsid w:val="00DB30AC"/>
    <w:rsid w:val="00DC5714"/>
    <w:rsid w:val="00DC7D87"/>
    <w:rsid w:val="00DD2AD1"/>
    <w:rsid w:val="00DD66B4"/>
    <w:rsid w:val="00E11EF2"/>
    <w:rsid w:val="00E141B0"/>
    <w:rsid w:val="00E17683"/>
    <w:rsid w:val="00E34723"/>
    <w:rsid w:val="00E34AFC"/>
    <w:rsid w:val="00E35688"/>
    <w:rsid w:val="00E371CD"/>
    <w:rsid w:val="00E4538C"/>
    <w:rsid w:val="00E52937"/>
    <w:rsid w:val="00E529BE"/>
    <w:rsid w:val="00E546FF"/>
    <w:rsid w:val="00E63D75"/>
    <w:rsid w:val="00E67D24"/>
    <w:rsid w:val="00E70C10"/>
    <w:rsid w:val="00E75051"/>
    <w:rsid w:val="00E76D6C"/>
    <w:rsid w:val="00E8013D"/>
    <w:rsid w:val="00E82A4C"/>
    <w:rsid w:val="00E85D4D"/>
    <w:rsid w:val="00E87290"/>
    <w:rsid w:val="00E907F5"/>
    <w:rsid w:val="00E974D8"/>
    <w:rsid w:val="00EA0D1C"/>
    <w:rsid w:val="00EA22AB"/>
    <w:rsid w:val="00EA60FF"/>
    <w:rsid w:val="00EA75C7"/>
    <w:rsid w:val="00EC0439"/>
    <w:rsid w:val="00EC350A"/>
    <w:rsid w:val="00EC5908"/>
    <w:rsid w:val="00EC72BE"/>
    <w:rsid w:val="00ED04EA"/>
    <w:rsid w:val="00EE293E"/>
    <w:rsid w:val="00EE66BD"/>
    <w:rsid w:val="00EF1175"/>
    <w:rsid w:val="00EF2B46"/>
    <w:rsid w:val="00EF2CA8"/>
    <w:rsid w:val="00F01F74"/>
    <w:rsid w:val="00F02CCA"/>
    <w:rsid w:val="00F030E7"/>
    <w:rsid w:val="00F04A7E"/>
    <w:rsid w:val="00F056FB"/>
    <w:rsid w:val="00F1472D"/>
    <w:rsid w:val="00F14F9C"/>
    <w:rsid w:val="00F22DA7"/>
    <w:rsid w:val="00F2672A"/>
    <w:rsid w:val="00F3013E"/>
    <w:rsid w:val="00F33273"/>
    <w:rsid w:val="00F33839"/>
    <w:rsid w:val="00F36DF5"/>
    <w:rsid w:val="00F3770E"/>
    <w:rsid w:val="00F42547"/>
    <w:rsid w:val="00F47B36"/>
    <w:rsid w:val="00F572C0"/>
    <w:rsid w:val="00F5792A"/>
    <w:rsid w:val="00F6454B"/>
    <w:rsid w:val="00F71512"/>
    <w:rsid w:val="00F71BD9"/>
    <w:rsid w:val="00F73F0A"/>
    <w:rsid w:val="00F83C00"/>
    <w:rsid w:val="00F85870"/>
    <w:rsid w:val="00F9179E"/>
    <w:rsid w:val="00F940F6"/>
    <w:rsid w:val="00F967A9"/>
    <w:rsid w:val="00FA309E"/>
    <w:rsid w:val="00FA7D93"/>
    <w:rsid w:val="00FC6523"/>
    <w:rsid w:val="00FC66D2"/>
    <w:rsid w:val="00FC70EC"/>
    <w:rsid w:val="00FD5695"/>
    <w:rsid w:val="00FD68EE"/>
    <w:rsid w:val="00FF1795"/>
    <w:rsid w:val="00FF4F60"/>
    <w:rsid w:val="00FF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tillium" w:eastAsia="Titillium" w:hAnsi="Titillium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uiPriority="0"/>
    <w:lsdException w:name="Table Web 1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25B"/>
    <w:pPr>
      <w:spacing w:after="200" w:line="276" w:lineRule="auto"/>
    </w:pPr>
    <w:rPr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26EA9"/>
    <w:pPr>
      <w:keepNext/>
      <w:keepLines/>
      <w:numPr>
        <w:numId w:val="2"/>
      </w:numPr>
      <w:spacing w:before="360" w:after="0" w:line="240" w:lineRule="auto"/>
      <w:ind w:left="720"/>
      <w:jc w:val="both"/>
      <w:outlineLvl w:val="0"/>
    </w:pPr>
    <w:rPr>
      <w:rFonts w:ascii="Arial" w:hAnsi="Arial"/>
      <w:b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026EA9"/>
    <w:rPr>
      <w:rFonts w:ascii="Arial" w:hAnsi="Arial" w:cs="Times New Roman"/>
      <w:b/>
      <w:sz w:val="32"/>
      <w:szCs w:val="32"/>
    </w:rPr>
  </w:style>
  <w:style w:type="paragraph" w:styleId="Nagwek">
    <w:name w:val="header"/>
    <w:basedOn w:val="Normalny"/>
    <w:link w:val="NagwekZnak"/>
    <w:uiPriority w:val="99"/>
    <w:rsid w:val="00425497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425497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425497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425497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522C77"/>
    <w:pPr>
      <w:spacing w:after="0" w:line="240" w:lineRule="auto"/>
    </w:pPr>
    <w:rPr>
      <w:rFonts w:ascii="Tahoma" w:hAnsi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522C77"/>
    <w:rPr>
      <w:rFonts w:ascii="Tahoma" w:hAnsi="Tahoma" w:cs="Times New Roman"/>
      <w:sz w:val="16"/>
    </w:rPr>
  </w:style>
  <w:style w:type="paragraph" w:customStyle="1" w:styleId="1gl">
    <w:name w:val="1 gl"/>
    <w:basedOn w:val="Normalny"/>
    <w:uiPriority w:val="99"/>
    <w:rsid w:val="00026EA9"/>
    <w:pPr>
      <w:spacing w:line="240" w:lineRule="auto"/>
      <w:contextualSpacing/>
      <w:jc w:val="both"/>
    </w:pPr>
    <w:rPr>
      <w:rFonts w:ascii="Arial" w:hAnsi="Arial"/>
    </w:rPr>
  </w:style>
  <w:style w:type="paragraph" w:customStyle="1" w:styleId="2pr">
    <w:name w:val="2 pr"/>
    <w:basedOn w:val="1gl"/>
    <w:uiPriority w:val="99"/>
    <w:rsid w:val="00281947"/>
    <w:pPr>
      <w:jc w:val="right"/>
    </w:pPr>
  </w:style>
  <w:style w:type="paragraph" w:customStyle="1" w:styleId="3bold">
    <w:name w:val="3 bold"/>
    <w:basedOn w:val="1gl"/>
    <w:uiPriority w:val="99"/>
    <w:rsid w:val="00FF1795"/>
    <w:pPr>
      <w:jc w:val="center"/>
    </w:pPr>
    <w:rPr>
      <w:b/>
      <w:sz w:val="24"/>
    </w:rPr>
  </w:style>
  <w:style w:type="paragraph" w:customStyle="1" w:styleId="4sr">
    <w:name w:val="4 sr"/>
    <w:basedOn w:val="1gl"/>
    <w:uiPriority w:val="99"/>
    <w:rsid w:val="00281947"/>
    <w:pPr>
      <w:jc w:val="center"/>
    </w:pPr>
  </w:style>
  <w:style w:type="paragraph" w:customStyle="1" w:styleId="5zw">
    <w:name w:val="5 zw"/>
    <w:basedOn w:val="1gl"/>
    <w:uiPriority w:val="99"/>
    <w:rsid w:val="00F02CCA"/>
    <w:pPr>
      <w:spacing w:before="120" w:after="0"/>
    </w:pPr>
  </w:style>
  <w:style w:type="paragraph" w:customStyle="1" w:styleId="Styl1">
    <w:name w:val="Styl1"/>
    <w:basedOn w:val="5zw"/>
    <w:uiPriority w:val="99"/>
    <w:rsid w:val="00F02CCA"/>
    <w:pPr>
      <w:numPr>
        <w:numId w:val="1"/>
      </w:numPr>
      <w:spacing w:before="0"/>
      <w:ind w:left="697" w:hanging="357"/>
    </w:pPr>
  </w:style>
  <w:style w:type="paragraph" w:customStyle="1" w:styleId="Styl2">
    <w:name w:val="Styl2"/>
    <w:basedOn w:val="5zw"/>
    <w:uiPriority w:val="99"/>
    <w:rsid w:val="00580CC4"/>
    <w:pPr>
      <w:numPr>
        <w:numId w:val="3"/>
      </w:numPr>
      <w:spacing w:before="0"/>
    </w:pPr>
  </w:style>
  <w:style w:type="paragraph" w:customStyle="1" w:styleId="Default">
    <w:name w:val="Default"/>
    <w:uiPriority w:val="99"/>
    <w:rsid w:val="00377CF1"/>
    <w:pPr>
      <w:suppressAutoHyphens/>
      <w:autoSpaceDE w:val="0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paragraph" w:customStyle="1" w:styleId="Akapitzlist1">
    <w:name w:val="Akapit z listą1"/>
    <w:basedOn w:val="Normalny"/>
    <w:uiPriority w:val="99"/>
    <w:rsid w:val="00377CF1"/>
    <w:pPr>
      <w:spacing w:after="160" w:line="256" w:lineRule="auto"/>
      <w:ind w:left="720"/>
    </w:pPr>
    <w:rPr>
      <w:rFonts w:ascii="Calibri" w:eastAsia="Times New Roman" w:hAnsi="Calibri" w:cs="Calibri"/>
      <w:lang w:eastAsia="ar-SA"/>
    </w:rPr>
  </w:style>
  <w:style w:type="paragraph" w:styleId="Akapitzlist">
    <w:name w:val="List Paragraph"/>
    <w:basedOn w:val="Normalny"/>
    <w:uiPriority w:val="99"/>
    <w:qFormat/>
    <w:rsid w:val="00377CF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403613"/>
    <w:pPr>
      <w:spacing w:after="0" w:line="240" w:lineRule="auto"/>
    </w:pPr>
    <w:rPr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403613"/>
    <w:rPr>
      <w:rFonts w:cs="Times New Roman"/>
      <w:sz w:val="20"/>
    </w:rPr>
  </w:style>
  <w:style w:type="character" w:styleId="Odwoanieprzypisukocowego">
    <w:name w:val="endnote reference"/>
    <w:basedOn w:val="Domylnaczcionkaakapitu"/>
    <w:uiPriority w:val="99"/>
    <w:semiHidden/>
    <w:rsid w:val="00403613"/>
    <w:rPr>
      <w:rFonts w:cs="Times New Roman"/>
      <w:vertAlign w:val="superscript"/>
    </w:rPr>
  </w:style>
  <w:style w:type="character" w:styleId="Odwoaniedokomentarza">
    <w:name w:val="annotation reference"/>
    <w:basedOn w:val="Domylnaczcionkaakapitu"/>
    <w:uiPriority w:val="99"/>
    <w:rsid w:val="005355A7"/>
    <w:rPr>
      <w:rFonts w:cs="Times New Roman"/>
      <w:sz w:val="16"/>
    </w:rPr>
  </w:style>
  <w:style w:type="paragraph" w:styleId="Tekstkomentarza">
    <w:name w:val="annotation text"/>
    <w:basedOn w:val="Normalny"/>
    <w:link w:val="TekstkomentarzaZnak"/>
    <w:uiPriority w:val="99"/>
    <w:rsid w:val="005355A7"/>
    <w:pPr>
      <w:spacing w:line="240" w:lineRule="auto"/>
    </w:pPr>
    <w:rPr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locked/>
    <w:rsid w:val="005355A7"/>
    <w:rPr>
      <w:rFonts w:cs="Times New Roman"/>
      <w:sz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5355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5355A7"/>
    <w:rPr>
      <w:rFonts w:cs="Times New Roman"/>
      <w:b/>
      <w:sz w:val="20"/>
    </w:rPr>
  </w:style>
  <w:style w:type="paragraph" w:styleId="Tekstpodstawowy">
    <w:name w:val="Body Text"/>
    <w:basedOn w:val="Normalny"/>
    <w:link w:val="TekstpodstawowyZnak"/>
    <w:uiPriority w:val="99"/>
    <w:rsid w:val="000C63C5"/>
    <w:pPr>
      <w:widowControl w:val="0"/>
      <w:suppressAutoHyphens/>
      <w:spacing w:after="120" w:line="240" w:lineRule="auto"/>
    </w:pPr>
    <w:rPr>
      <w:rFonts w:ascii="Times New Roman" w:eastAsia="Times New Roman" w:hAnsi="Times New Roman"/>
      <w:sz w:val="24"/>
      <w:szCs w:val="20"/>
      <w:lang w:val="fr-FR" w:eastAsia="ar-SA"/>
    </w:rPr>
  </w:style>
  <w:style w:type="character" w:customStyle="1" w:styleId="TekstpodstawowyZnak">
    <w:name w:val="Tekst podstawowy Znak"/>
    <w:basedOn w:val="Domylnaczcionkaakapitu"/>
    <w:link w:val="Tekstpodstawowy"/>
    <w:uiPriority w:val="99"/>
    <w:locked/>
    <w:rsid w:val="000C63C5"/>
    <w:rPr>
      <w:rFonts w:ascii="Times New Roman" w:hAnsi="Times New Roman" w:cs="Times New Roman"/>
      <w:sz w:val="24"/>
      <w:lang w:val="fr-FR" w:eastAsia="ar-SA" w:bidi="ar-SA"/>
    </w:rPr>
  </w:style>
  <w:style w:type="table" w:styleId="Tabela-Siatka">
    <w:name w:val="Table Grid"/>
    <w:basedOn w:val="Standardowy"/>
    <w:uiPriority w:val="99"/>
    <w:locked/>
    <w:rsid w:val="00F36DF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99"/>
    <w:qFormat/>
    <w:locked/>
    <w:rsid w:val="00366C4B"/>
    <w:rPr>
      <w:rFonts w:cs="Times New Roman"/>
      <w:b/>
      <w:bCs/>
    </w:rPr>
  </w:style>
  <w:style w:type="character" w:styleId="Hipercze">
    <w:name w:val="Hyperlink"/>
    <w:basedOn w:val="Domylnaczcionkaakapitu"/>
    <w:uiPriority w:val="99"/>
    <w:rsid w:val="00A93434"/>
    <w:rPr>
      <w:rFonts w:cs="Times New Roman"/>
      <w:color w:val="0000FF"/>
      <w:u w:val="single"/>
    </w:rPr>
  </w:style>
  <w:style w:type="paragraph" w:styleId="Poprawka">
    <w:name w:val="Revision"/>
    <w:hidden/>
    <w:uiPriority w:val="99"/>
    <w:semiHidden/>
    <w:rsid w:val="00B95E08"/>
    <w:rPr>
      <w:lang w:eastAsia="en-US"/>
    </w:rPr>
  </w:style>
  <w:style w:type="paragraph" w:customStyle="1" w:styleId="2">
    <w:name w:val="2"/>
    <w:basedOn w:val="Normalny"/>
    <w:uiPriority w:val="99"/>
    <w:rsid w:val="00142915"/>
    <w:pPr>
      <w:spacing w:after="0" w:line="240" w:lineRule="auto"/>
      <w:jc w:val="both"/>
    </w:pPr>
    <w:rPr>
      <w:rFonts w:ascii="Calibri" w:hAnsi="Calibri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02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Opole, dn</vt:lpstr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Opole, dn</dc:title>
  <dc:creator>Admin</dc:creator>
  <cp:lastModifiedBy>ZAGA-3_TOMEK</cp:lastModifiedBy>
  <cp:revision>2</cp:revision>
  <cp:lastPrinted>2017-03-22T14:50:00Z</cp:lastPrinted>
  <dcterms:created xsi:type="dcterms:W3CDTF">2017-05-26T12:05:00Z</dcterms:created>
  <dcterms:modified xsi:type="dcterms:W3CDTF">2017-05-26T12:05:00Z</dcterms:modified>
</cp:coreProperties>
</file>